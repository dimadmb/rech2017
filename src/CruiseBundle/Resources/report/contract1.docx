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Москва 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rPr>
          <w:sz w:val="16"/>
          <w:szCs w:val="16"/>
        </w:rPr>
      </w:pPr>
      <w:r w:rsidRPr="00942A5C">
        <w:rPr>
          <w:sz w:val="16"/>
          <w:szCs w:val="16"/>
        </w:rPr>
        <w:t xml:space="preserve">ООО «Речное Агентство» в лице </w:t>
      </w:r>
      <w:r w:rsidR="001B01D1" w:rsidRPr="001B01D1">
        <w:rPr>
          <w:sz w:val="16"/>
          <w:szCs w:val="16"/>
        </w:rPr>
        <w:t xml:space="preserve">в лице менеджера Власовой Елизаветы Ростиславовны, действующего на основании Доверенности </w:t>
      </w:r>
      <w:r w:rsidR="001B01D1" w:rsidRPr="002402BB">
        <w:rPr>
          <w:sz w:val="16"/>
          <w:szCs w:val="16"/>
        </w:rPr>
        <w:t>№</w:t>
      </w:r>
      <w:r w:rsidR="00BB492F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от 1</w:t>
      </w:r>
      <w:r w:rsidR="00722969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сентября 201</w:t>
      </w:r>
      <w:r w:rsidR="00BB492F" w:rsidRPr="002402BB">
        <w:rPr>
          <w:sz w:val="16"/>
          <w:szCs w:val="16"/>
        </w:rPr>
        <w:t>7</w:t>
      </w:r>
      <w:r w:rsidR="001B01D1" w:rsidRPr="001B01D1">
        <w:rPr>
          <w:sz w:val="16"/>
          <w:szCs w:val="16"/>
        </w:rPr>
        <w:t xml:space="preserve"> г</w:t>
      </w:r>
      <w:r w:rsidR="001B01D1">
        <w:rPr>
          <w:sz w:val="16"/>
          <w:szCs w:val="16"/>
        </w:rPr>
        <w:t>,</w:t>
      </w:r>
      <w:r w:rsidR="00BB492F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именуемое в дальнейшем «КОМПАНИЯ», и</w:t>
      </w:r>
      <w:r w:rsidR="007A7AB6">
        <w:rPr>
          <w:sz w:val="16"/>
          <w:szCs w:val="16"/>
        </w:rPr>
        <w:t xml:space="preserve"> </w:t>
      </w:r>
      <w:r w:rsidR="001B01D1" w:rsidRPr="001B01D1">
        <w:rPr>
          <w:sz w:val="16"/>
          <w:szCs w:val="16"/>
        </w:rPr>
        <w:t>${FIO},</w:t>
      </w:r>
      <w:r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</w:p>
    <w:p w:rsidR="00FD3861" w:rsidRPr="00942A5C" w:rsidRDefault="00FD3861" w:rsidP="009C663A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426" w:hanging="425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DB6B14">
        <w:rPr>
          <w:sz w:val="16"/>
          <w:szCs w:val="16"/>
        </w:rPr>
        <w:t>125040</w:t>
      </w:r>
      <w:bookmarkStart w:id="0" w:name="_GoBack"/>
      <w:bookmarkEnd w:id="0"/>
      <w:r w:rsidR="00B51175" w:rsidRPr="00B51175">
        <w:rPr>
          <w:sz w:val="16"/>
          <w:szCs w:val="16"/>
        </w:rPr>
        <w:t xml:space="preserve">, Москва, </w:t>
      </w:r>
      <w:r w:rsidR="009C663A">
        <w:rPr>
          <w:sz w:val="16"/>
          <w:szCs w:val="16"/>
        </w:rPr>
        <w:t>Скаковая улица, д. 17, стр. 1,</w:t>
      </w:r>
      <w:r w:rsidR="009C663A" w:rsidRPr="009C663A">
        <w:rPr>
          <w:sz w:val="16"/>
          <w:szCs w:val="16"/>
        </w:rPr>
        <w:t xml:space="preserve"> оф. 22</w:t>
      </w:r>
      <w:r w:rsidR="00B51175">
        <w:rPr>
          <w:sz w:val="16"/>
          <w:szCs w:val="16"/>
        </w:rPr>
        <w:t>.</w:t>
      </w:r>
      <w:r w:rsidR="00BA2421">
        <w:rPr>
          <w:sz w:val="16"/>
          <w:szCs w:val="16"/>
        </w:rPr>
        <w:t xml:space="preserve"> </w:t>
      </w:r>
      <w:r w:rsidR="00BA2421" w:rsidRPr="00BA2421">
        <w:rPr>
          <w:sz w:val="16"/>
          <w:szCs w:val="16"/>
        </w:rPr>
        <w:t>Агентский договор заключен межд</w:t>
      </w:r>
      <w:proofErr w:type="gramStart"/>
      <w:r w:rsidR="00BA2421" w:rsidRPr="00BA2421">
        <w:rPr>
          <w:sz w:val="16"/>
          <w:szCs w:val="16"/>
        </w:rPr>
        <w:t>у ООО</w:t>
      </w:r>
      <w:proofErr w:type="gramEnd"/>
      <w:r w:rsidR="00BA2421" w:rsidRPr="00BA2421">
        <w:rPr>
          <w:sz w:val="16"/>
          <w:szCs w:val="16"/>
        </w:rPr>
        <w:t xml:space="preserve"> «Речное агентство» и ООО «</w:t>
      </w:r>
      <w:proofErr w:type="spellStart"/>
      <w:r w:rsidR="00BA2421" w:rsidRPr="00BA2421">
        <w:rPr>
          <w:sz w:val="16"/>
          <w:szCs w:val="16"/>
        </w:rPr>
        <w:t>ВодоходЪ</w:t>
      </w:r>
      <w:proofErr w:type="spellEnd"/>
      <w:r w:rsidR="00BA2421" w:rsidRPr="00BA2421">
        <w:rPr>
          <w:sz w:val="16"/>
          <w:szCs w:val="16"/>
        </w:rPr>
        <w:t>» 29 марта 2016 № 13-АГ/709.</w:t>
      </w:r>
      <w:r w:rsidR="00B51175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  <w:r w:rsidR="00BA2421">
        <w:rPr>
          <w:sz w:val="16"/>
          <w:szCs w:val="16"/>
        </w:rPr>
        <w:t xml:space="preserve"> 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8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ЗАКАЗЧИК предупрежден, что для совершения тура по данному маршруту требуется минимальная численность группы не менее 100 (сто) чел. В случае недобора группы Туроператор  имеет право отменить тур,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новый договор на приобретение аналогичного тура, но на другие даты без доплаты;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договор на приобретение другого тура с соответствующей доплатой или возмещением разницы в зависимости от стоимости турпродукта;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полностью получить всю выплаченную по настоящему договору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высажен(ы)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оставляет за собой право в случае необходимости заменить теплоход, указанный в договоре, на теплоход той же или более высокой категории, вносить изменения в программу, не ухудшающие ее качества. 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>». Ме</w:t>
      </w:r>
      <w:r w:rsidR="00DB6B14">
        <w:rPr>
          <w:sz w:val="16"/>
          <w:szCs w:val="16"/>
        </w:rPr>
        <w:t>стонахождение перевозчика: 125040</w:t>
      </w:r>
      <w:r w:rsidRPr="008E2872">
        <w:rPr>
          <w:sz w:val="16"/>
          <w:szCs w:val="16"/>
        </w:rPr>
        <w:t xml:space="preserve">, город Москва, Скаковая </w:t>
      </w:r>
      <w:r w:rsidR="00DB6B14">
        <w:rPr>
          <w:sz w:val="16"/>
          <w:szCs w:val="16"/>
        </w:rPr>
        <w:t>улица, д. 17, стр. 1, оф. 22</w:t>
      </w:r>
      <w:r w:rsidRPr="008E2872">
        <w:rPr>
          <w:sz w:val="16"/>
          <w:szCs w:val="16"/>
        </w:rPr>
        <w:t xml:space="preserve">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Договор обязательного страхования гражданской ответственности перевозчика за причинение вреда жизни, здоровью, имуществу пассажиров IGSX21728688440000 от 15.03.2017., заключен с СПАО «Ингосстрах» сроком действия с 01 апреля 2017 года по 31 марта 2018 года. 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№ 433-012123/17 от 27.02.2017г., заключен с СПАО «Ингосстрах». Местонахождение СПАО «Ингосстрах»: 117997, г. </w:t>
      </w:r>
      <w:r w:rsidRPr="008E2872">
        <w:rPr>
          <w:sz w:val="16"/>
          <w:szCs w:val="16"/>
        </w:rPr>
        <w:lastRenderedPageBreak/>
        <w:t>Москва, ул. Пятницкая, д. 12, стр.2. Размер финансового обеспечения 500 000 (пятьсот тысяч) рублей. Действителен с 01.07.17 г. до 30.06.18 г. Инфор</w:t>
      </w:r>
      <w:r w:rsidR="000D38D3">
        <w:rPr>
          <w:sz w:val="16"/>
          <w:szCs w:val="16"/>
        </w:rPr>
        <w:t>мация 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</w:t>
      </w:r>
      <w:proofErr w:type="gramStart"/>
      <w:r w:rsidRPr="00942A5C">
        <w:rPr>
          <w:sz w:val="16"/>
          <w:szCs w:val="16"/>
        </w:rPr>
        <w:t>при</w:t>
      </w:r>
      <w:proofErr w:type="gramEnd"/>
      <w:r w:rsidRPr="00942A5C">
        <w:rPr>
          <w:sz w:val="16"/>
          <w:szCs w:val="16"/>
        </w:rPr>
        <w:t xml:space="preserve">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сокращение продолжительности тура, невозможности захода в обусловленные в программе маршрута пункты, нарушению культурно-развлекательной и экскурсионной программы и т.д.) по настоящему договору, если оно явилось следствием: </w:t>
      </w:r>
      <w:proofErr w:type="gramEnd"/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</w:t>
      </w:r>
      <w:proofErr w:type="gramStart"/>
      <w:r w:rsidRPr="00942A5C">
        <w:rPr>
          <w:sz w:val="16"/>
          <w:szCs w:val="16"/>
        </w:rPr>
        <w:t>не достижения</w:t>
      </w:r>
      <w:proofErr w:type="gramEnd"/>
      <w:r w:rsidRPr="00942A5C">
        <w:rPr>
          <w:sz w:val="16"/>
          <w:szCs w:val="16"/>
        </w:rPr>
        <w:t xml:space="preserve">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«Речное агентство» </w:t>
            </w:r>
          </w:p>
          <w:p w:rsidR="000A0CE6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Pr="00942A5C">
              <w:rPr>
                <w:sz w:val="16"/>
                <w:szCs w:val="16"/>
              </w:rPr>
              <w:t xml:space="preserve">109012, г Москва, </w:t>
            </w:r>
            <w:proofErr w:type="spellStart"/>
            <w:proofErr w:type="gramStart"/>
            <w:r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="00FD3861" w:rsidRPr="00942A5C">
              <w:rPr>
                <w:sz w:val="16"/>
                <w:szCs w:val="16"/>
              </w:rPr>
              <w:t xml:space="preserve"> 109012, г Москва, </w:t>
            </w:r>
            <w:proofErr w:type="spellStart"/>
            <w:proofErr w:type="gramStart"/>
            <w:r w:rsidR="00FD3861"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FD3861"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тел.  8 (495) 649-83-71, 698-29-67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>/с 40702810838000101330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color w:val="222222"/>
                <w:sz w:val="16"/>
                <w:szCs w:val="16"/>
                <w:shd w:val="clear" w:color="auto" w:fill="FFFFFF"/>
              </w:rPr>
              <w:t>в ПАО Сбербанк г. Москва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к/с  30101810400000000225     БИК 044525225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ИНН  9710008811     КПП  771001001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2E6007">
        <w:fldChar w:fldCharType="begin"/>
      </w:r>
      <w:r w:rsidR="002E6007">
        <w:instrText xml:space="preserve"> HYPERLINK "http://www.vodohod.com/" </w:instrText>
      </w:r>
      <w:r w:rsidR="002E6007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2E6007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 w:firstRow="0" w:lastRow="0" w:firstColumn="0" w:lastColumn="0" w:noHBand="0" w:noVBand="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B8743F" w:rsidP="00A457D6">
            <w:r>
              <w:t>№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</w:t>
            </w:r>
            <w:r w:rsidR="00B8743F">
              <w:rPr>
                <w:lang w:val="en-US"/>
              </w:rPr>
              <w:t>ITEM</w:t>
            </w:r>
            <w:r w:rsidRPr="00942BDA">
              <w:t>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DB6B14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</w:t>
            </w:r>
            <w:r w:rsidR="00034B89">
              <w:rPr>
                <w:lang w:val="en-US"/>
              </w:rPr>
              <w:t>PASS</w:t>
            </w:r>
            <w:r w:rsidR="001A7303" w:rsidRPr="00644003">
              <w:t>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840251" w:rsidRDefault="001A7303" w:rsidP="00840251">
            <w:pPr>
              <w:rPr>
                <w:sz w:val="16"/>
                <w:szCs w:val="16"/>
                <w:lang w:val="en-US"/>
              </w:rPr>
            </w:pPr>
            <w:r w:rsidRPr="00840251">
              <w:rPr>
                <w:sz w:val="16"/>
                <w:szCs w:val="16"/>
                <w:lang w:val="en-US"/>
              </w:rPr>
              <w:t xml:space="preserve">RUB, </w:t>
            </w:r>
            <w:r w:rsidRPr="001A7303">
              <w:rPr>
                <w:sz w:val="16"/>
                <w:szCs w:val="16"/>
              </w:rPr>
              <w:t>в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т</w:t>
            </w:r>
            <w:r w:rsidRPr="00840251">
              <w:rPr>
                <w:sz w:val="16"/>
                <w:szCs w:val="16"/>
                <w:lang w:val="en-US"/>
              </w:rPr>
              <w:t>.</w:t>
            </w:r>
            <w:r w:rsidRPr="001A7303">
              <w:rPr>
                <w:sz w:val="16"/>
                <w:szCs w:val="16"/>
              </w:rPr>
              <w:t>ч</w:t>
            </w:r>
            <w:r w:rsidRPr="00840251">
              <w:rPr>
                <w:sz w:val="16"/>
                <w:szCs w:val="16"/>
                <w:lang w:val="en-US"/>
              </w:rPr>
              <w:t xml:space="preserve">. </w:t>
            </w:r>
            <w:r w:rsidRPr="001A7303">
              <w:rPr>
                <w:sz w:val="16"/>
                <w:szCs w:val="16"/>
              </w:rPr>
              <w:t>НДС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="00840251">
              <w:rPr>
                <w:sz w:val="16"/>
                <w:szCs w:val="16"/>
                <w:lang w:val="en-US"/>
              </w:rPr>
              <w:t>${NDS</w:t>
            </w:r>
            <w:r w:rsidR="00034B89">
              <w:rPr>
                <w:sz w:val="16"/>
                <w:szCs w:val="16"/>
                <w:lang w:val="en-US"/>
              </w:rPr>
              <w:t>PASS</w:t>
            </w:r>
            <w:r w:rsidR="00840251">
              <w:rPr>
                <w:sz w:val="16"/>
                <w:szCs w:val="16"/>
                <w:lang w:val="en-US"/>
              </w:rPr>
              <w:t>}</w:t>
            </w:r>
            <w:r w:rsidRPr="00840251">
              <w:rPr>
                <w:sz w:val="16"/>
                <w:szCs w:val="16"/>
                <w:lang w:val="en-US"/>
              </w:rPr>
              <w:t xml:space="preserve"> RUB(</w:t>
            </w:r>
            <w:proofErr w:type="spellStart"/>
            <w:r w:rsidRPr="001A7303">
              <w:rPr>
                <w:sz w:val="16"/>
                <w:szCs w:val="16"/>
              </w:rPr>
              <w:t>пп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.18 </w:t>
            </w:r>
            <w:r w:rsidRPr="001A7303">
              <w:rPr>
                <w:sz w:val="16"/>
                <w:szCs w:val="16"/>
              </w:rPr>
              <w:t>п</w:t>
            </w:r>
            <w:r w:rsidRPr="00840251">
              <w:rPr>
                <w:sz w:val="16"/>
                <w:szCs w:val="16"/>
                <w:lang w:val="en-US"/>
              </w:rPr>
              <w:t xml:space="preserve">.3 </w:t>
            </w:r>
            <w:proofErr w:type="spellStart"/>
            <w:r w:rsidRPr="001A7303">
              <w:rPr>
                <w:sz w:val="16"/>
                <w:szCs w:val="16"/>
              </w:rPr>
              <w:t>ст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 149 </w:t>
            </w:r>
            <w:r w:rsidRPr="001A7303">
              <w:rPr>
                <w:sz w:val="16"/>
                <w:szCs w:val="16"/>
              </w:rPr>
              <w:t>НК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РФ</w:t>
            </w:r>
            <w:r w:rsidRPr="0084025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DB6B14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  <w:p w:rsidR="00347429" w:rsidRPr="00347429" w:rsidRDefault="00347429" w:rsidP="00347429">
            <w:pPr>
              <w:rPr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5F16C3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SERVICE_NAME</w:t>
            </w:r>
            <w:r w:rsidRPr="001A7303">
              <w:rPr>
                <w:sz w:val="16"/>
                <w:szCs w:val="16"/>
              </w:rPr>
              <w:t>}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SERVICE_PRICE</w:t>
            </w:r>
            <w:r w:rsidRPr="001A7303">
              <w:rPr>
                <w:sz w:val="16"/>
                <w:szCs w:val="16"/>
              </w:rPr>
              <w:t>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 w:rsidP="00A15178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${SUM_ALL} ${SUM_A</w:t>
            </w:r>
            <w:r w:rsidR="00840251">
              <w:rPr>
                <w:sz w:val="16"/>
                <w:szCs w:val="16"/>
              </w:rPr>
              <w:t xml:space="preserve">LL_PROPIS},  в том числе НДС: </w:t>
            </w:r>
            <w:r w:rsidR="00840251" w:rsidRPr="00840251">
              <w:rPr>
                <w:sz w:val="16"/>
                <w:szCs w:val="16"/>
              </w:rPr>
              <w:t xml:space="preserve">${NDS} </w:t>
            </w:r>
            <w:r w:rsidRPr="001A7303">
              <w:rPr>
                <w:sz w:val="16"/>
                <w:szCs w:val="16"/>
              </w:rPr>
              <w:t xml:space="preserve"> (</w:t>
            </w:r>
            <w:r w:rsidR="00840251" w:rsidRPr="00840251">
              <w:rPr>
                <w:sz w:val="16"/>
                <w:szCs w:val="16"/>
              </w:rPr>
              <w:t>${</w:t>
            </w:r>
            <w:r w:rsidR="00840251">
              <w:rPr>
                <w:sz w:val="16"/>
                <w:szCs w:val="16"/>
                <w:lang w:val="en-US"/>
              </w:rPr>
              <w:t>NDS</w:t>
            </w:r>
            <w:r w:rsidR="00840251" w:rsidRPr="00840251">
              <w:rPr>
                <w:sz w:val="16"/>
                <w:szCs w:val="16"/>
              </w:rPr>
              <w:t>_</w:t>
            </w:r>
            <w:r w:rsidR="00840251">
              <w:rPr>
                <w:sz w:val="16"/>
                <w:szCs w:val="16"/>
                <w:lang w:val="en-US"/>
              </w:rPr>
              <w:t>PROPIS</w:t>
            </w:r>
            <w:r w:rsidR="00840251" w:rsidRPr="00840251">
              <w:rPr>
                <w:sz w:val="16"/>
                <w:szCs w:val="16"/>
              </w:rPr>
              <w:t>}</w:t>
            </w:r>
            <w:r w:rsidRPr="001A7303">
              <w:rPr>
                <w:sz w:val="16"/>
                <w:szCs w:val="16"/>
              </w:rPr>
              <w:t xml:space="preserve">)  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DF7" w:rsidRDefault="003D0DF7">
      <w:r>
        <w:separator/>
      </w:r>
    </w:p>
  </w:endnote>
  <w:endnote w:type="continuationSeparator" w:id="0">
    <w:p w:rsidR="003D0DF7" w:rsidRDefault="003D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3D0DF7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DB6B14">
                  <w:rPr>
                    <w:rStyle w:val="a5"/>
                    <w:noProof/>
                  </w:rPr>
                  <w:t>1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3D0DF7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DB6B14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DF7" w:rsidRDefault="003D0DF7">
      <w:r>
        <w:separator/>
      </w:r>
    </w:p>
  </w:footnote>
  <w:footnote w:type="continuationSeparator" w:id="0">
    <w:p w:rsidR="003D0DF7" w:rsidRDefault="003D0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4E"/>
    <w:rsid w:val="00003E19"/>
    <w:rsid w:val="0001596B"/>
    <w:rsid w:val="00034B89"/>
    <w:rsid w:val="00091877"/>
    <w:rsid w:val="000A0CE6"/>
    <w:rsid w:val="000C17F9"/>
    <w:rsid w:val="000C2496"/>
    <w:rsid w:val="000D38D3"/>
    <w:rsid w:val="000E1D28"/>
    <w:rsid w:val="000E73BD"/>
    <w:rsid w:val="00102E6E"/>
    <w:rsid w:val="0010724A"/>
    <w:rsid w:val="00112CC7"/>
    <w:rsid w:val="001966D7"/>
    <w:rsid w:val="001A27D5"/>
    <w:rsid w:val="001A5819"/>
    <w:rsid w:val="001A7303"/>
    <w:rsid w:val="001B01D1"/>
    <w:rsid w:val="001B1E91"/>
    <w:rsid w:val="001F6F18"/>
    <w:rsid w:val="002127DC"/>
    <w:rsid w:val="00213EF5"/>
    <w:rsid w:val="002256E5"/>
    <w:rsid w:val="002261EC"/>
    <w:rsid w:val="002402BB"/>
    <w:rsid w:val="002E6007"/>
    <w:rsid w:val="002E696C"/>
    <w:rsid w:val="0033580A"/>
    <w:rsid w:val="00337F21"/>
    <w:rsid w:val="00347429"/>
    <w:rsid w:val="003837E7"/>
    <w:rsid w:val="003947E6"/>
    <w:rsid w:val="00397341"/>
    <w:rsid w:val="003D0DF7"/>
    <w:rsid w:val="004B41BE"/>
    <w:rsid w:val="004B5DDC"/>
    <w:rsid w:val="004D5DD1"/>
    <w:rsid w:val="0051697F"/>
    <w:rsid w:val="005305BB"/>
    <w:rsid w:val="005A6FA7"/>
    <w:rsid w:val="005E2BC4"/>
    <w:rsid w:val="005F16C3"/>
    <w:rsid w:val="006557F6"/>
    <w:rsid w:val="00664DE8"/>
    <w:rsid w:val="00672724"/>
    <w:rsid w:val="00673C25"/>
    <w:rsid w:val="00682ACA"/>
    <w:rsid w:val="006A074E"/>
    <w:rsid w:val="00722969"/>
    <w:rsid w:val="0075318B"/>
    <w:rsid w:val="00762DB9"/>
    <w:rsid w:val="007A2E2B"/>
    <w:rsid w:val="007A7AB6"/>
    <w:rsid w:val="00805E44"/>
    <w:rsid w:val="00826BA6"/>
    <w:rsid w:val="00826BA9"/>
    <w:rsid w:val="00840251"/>
    <w:rsid w:val="00840599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9C663A"/>
    <w:rsid w:val="00A15178"/>
    <w:rsid w:val="00A22772"/>
    <w:rsid w:val="00A41242"/>
    <w:rsid w:val="00A457D6"/>
    <w:rsid w:val="00A618D0"/>
    <w:rsid w:val="00A6256B"/>
    <w:rsid w:val="00A84AC8"/>
    <w:rsid w:val="00AF4078"/>
    <w:rsid w:val="00B020E2"/>
    <w:rsid w:val="00B0617D"/>
    <w:rsid w:val="00B51175"/>
    <w:rsid w:val="00B80EE4"/>
    <w:rsid w:val="00B8743F"/>
    <w:rsid w:val="00BA2421"/>
    <w:rsid w:val="00BB492F"/>
    <w:rsid w:val="00BC0918"/>
    <w:rsid w:val="00C12080"/>
    <w:rsid w:val="00C528E1"/>
    <w:rsid w:val="00C90213"/>
    <w:rsid w:val="00CB0AE6"/>
    <w:rsid w:val="00CF0CFE"/>
    <w:rsid w:val="00D51801"/>
    <w:rsid w:val="00D93EF7"/>
    <w:rsid w:val="00DB6B14"/>
    <w:rsid w:val="00DB7FCB"/>
    <w:rsid w:val="00DF7B9B"/>
    <w:rsid w:val="00E04B4A"/>
    <w:rsid w:val="00E12453"/>
    <w:rsid w:val="00E2519A"/>
    <w:rsid w:val="00E31052"/>
    <w:rsid w:val="00E47A3D"/>
    <w:rsid w:val="00E722BD"/>
    <w:rsid w:val="00E76FE8"/>
    <w:rsid w:val="00ED1F9B"/>
    <w:rsid w:val="00EE5790"/>
    <w:rsid w:val="00EF1150"/>
    <w:rsid w:val="00F062C5"/>
    <w:rsid w:val="00F20C27"/>
    <w:rsid w:val="00F36161"/>
    <w:rsid w:val="00F4220A"/>
    <w:rsid w:val="00FB2245"/>
    <w:rsid w:val="00FD3861"/>
    <w:rsid w:val="00FD4910"/>
    <w:rsid w:val="00FE7854"/>
    <w:rsid w:val="00FF33F7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dohod.com/" TargetMode="Externa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7029</Words>
  <Characters>40070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47005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Дмитрий Генн. Кочетков</cp:lastModifiedBy>
  <cp:revision>21</cp:revision>
  <cp:lastPrinted>2017-11-10T14:46:00Z</cp:lastPrinted>
  <dcterms:created xsi:type="dcterms:W3CDTF">2017-11-29T12:03:00Z</dcterms:created>
  <dcterms:modified xsi:type="dcterms:W3CDTF">2018-02-01T10:14:00Z</dcterms:modified>
</cp:coreProperties>
</file>